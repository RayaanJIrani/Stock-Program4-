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579DED" w14:textId="77777777" w:rsidR="00587BBA" w:rsidRDefault="001E2F0B">
      <w:pPr>
        <w:rPr>
          <w:b/>
          <w:sz w:val="32"/>
          <w:szCs w:val="32"/>
        </w:rPr>
      </w:pPr>
      <w:r>
        <w:t>CS1342</w:t>
      </w:r>
      <w:r w:rsidR="00587BBA">
        <w:tab/>
      </w:r>
      <w:r w:rsidR="00587BBA">
        <w:tab/>
      </w:r>
      <w:r w:rsidR="00587BBA">
        <w:tab/>
      </w:r>
      <w:r w:rsidR="00587BBA">
        <w:tab/>
        <w:t xml:space="preserve">        </w:t>
      </w:r>
      <w:r w:rsidR="00587BBA">
        <w:tab/>
      </w:r>
      <w:r w:rsidR="00587BBA">
        <w:tab/>
      </w:r>
      <w:r w:rsidR="00587BBA">
        <w:tab/>
        <w:t xml:space="preserve"> </w:t>
      </w:r>
      <w:r>
        <w:t xml:space="preserve">                        </w:t>
      </w:r>
      <w:r>
        <w:tab/>
      </w:r>
      <w:r>
        <w:tab/>
        <w:t>Fall</w:t>
      </w:r>
      <w:r w:rsidR="00587BBA">
        <w:t xml:space="preserve"> 20</w:t>
      </w:r>
      <w:r w:rsidR="00942E52">
        <w:t>20</w:t>
      </w:r>
    </w:p>
    <w:p w14:paraId="15526A89" w14:textId="77777777" w:rsidR="00587BBA" w:rsidRDefault="001E2F0B">
      <w:pPr>
        <w:jc w:val="center"/>
      </w:pPr>
      <w:r>
        <w:rPr>
          <w:b/>
          <w:sz w:val="32"/>
          <w:szCs w:val="32"/>
        </w:rPr>
        <w:t>Programming Project 4</w:t>
      </w:r>
    </w:p>
    <w:p w14:paraId="15CDD0A8" w14:textId="77777777" w:rsidR="00587BBA" w:rsidRDefault="00587BBA">
      <w:pPr>
        <w:jc w:val="center"/>
      </w:pPr>
    </w:p>
    <w:p w14:paraId="13CA6A11" w14:textId="77777777" w:rsidR="00587BBA" w:rsidRDefault="00587BBA">
      <w:pPr>
        <w:rPr>
          <w:b/>
          <w:szCs w:val="22"/>
        </w:rPr>
      </w:pPr>
    </w:p>
    <w:p w14:paraId="5753C805" w14:textId="77777777" w:rsidR="00CB6A28" w:rsidRDefault="00CB6A28" w:rsidP="00CB6A28">
      <w:r>
        <w:rPr>
          <w:b/>
          <w:szCs w:val="22"/>
        </w:rPr>
        <w:t xml:space="preserve">Due date:  For full credit by midnight Nov. </w:t>
      </w:r>
      <w:r w:rsidR="009F167A">
        <w:rPr>
          <w:b/>
          <w:szCs w:val="22"/>
        </w:rPr>
        <w:t>2</w:t>
      </w:r>
      <w:r>
        <w:rPr>
          <w:b/>
          <w:szCs w:val="22"/>
        </w:rPr>
        <w:t xml:space="preserve">, or no later than midnight Nov. </w:t>
      </w:r>
      <w:r w:rsidR="009F167A">
        <w:rPr>
          <w:b/>
          <w:szCs w:val="22"/>
        </w:rPr>
        <w:t>4</w:t>
      </w:r>
      <w:r>
        <w:rPr>
          <w:b/>
          <w:szCs w:val="22"/>
        </w:rPr>
        <w:t xml:space="preserve"> for -30 late points.</w:t>
      </w:r>
    </w:p>
    <w:p w14:paraId="442D4A59" w14:textId="77777777" w:rsidR="00CB6A28" w:rsidRDefault="00CB6A28" w:rsidP="00CB6A28"/>
    <w:p w14:paraId="188A0CB4" w14:textId="77777777" w:rsidR="00587BBA" w:rsidRDefault="00587BBA"/>
    <w:p w14:paraId="03161D1A" w14:textId="77777777" w:rsidR="00587BBA" w:rsidRDefault="00587BBA">
      <w:pPr>
        <w:rPr>
          <w:szCs w:val="22"/>
        </w:rPr>
      </w:pPr>
      <w:r>
        <w:rPr>
          <w:b/>
        </w:rPr>
        <w:t>Assignment Overview</w:t>
      </w:r>
    </w:p>
    <w:p w14:paraId="02671B68" w14:textId="77777777" w:rsidR="0019526A" w:rsidRDefault="0019526A">
      <w:pPr>
        <w:rPr>
          <w:szCs w:val="22"/>
        </w:rPr>
      </w:pPr>
    </w:p>
    <w:p w14:paraId="489317A9" w14:textId="77777777" w:rsidR="00587BBA" w:rsidRDefault="00587BBA">
      <w:pPr>
        <w:rPr>
          <w:szCs w:val="22"/>
        </w:rPr>
      </w:pPr>
      <w:r>
        <w:rPr>
          <w:szCs w:val="22"/>
        </w:rPr>
        <w:t xml:space="preserve">The goal of this project is to gain understanding with </w:t>
      </w:r>
      <w:proofErr w:type="gramStart"/>
      <w:r>
        <w:rPr>
          <w:szCs w:val="22"/>
        </w:rPr>
        <w:t>object oriented</w:t>
      </w:r>
      <w:proofErr w:type="gramEnd"/>
      <w:r>
        <w:rPr>
          <w:szCs w:val="22"/>
        </w:rPr>
        <w:t xml:space="preserve"> programming</w:t>
      </w:r>
      <w:r w:rsidR="00942E52">
        <w:rPr>
          <w:szCs w:val="22"/>
        </w:rPr>
        <w:t xml:space="preserve"> </w:t>
      </w:r>
      <w:r w:rsidR="0019526A">
        <w:rPr>
          <w:szCs w:val="22"/>
        </w:rPr>
        <w:t xml:space="preserve">by defining </w:t>
      </w:r>
      <w:r w:rsidR="00942E52">
        <w:rPr>
          <w:szCs w:val="22"/>
        </w:rPr>
        <w:t>your own classes</w:t>
      </w:r>
      <w:r w:rsidR="0019526A">
        <w:rPr>
          <w:szCs w:val="22"/>
        </w:rPr>
        <w:t xml:space="preserve"> to leverage the power of object-oriented programming to analyze data.  </w:t>
      </w:r>
    </w:p>
    <w:p w14:paraId="4DFF85AE" w14:textId="77777777" w:rsidR="0019526A" w:rsidRDefault="0019526A"/>
    <w:p w14:paraId="5EB84DDC" w14:textId="77777777" w:rsidR="00587BBA" w:rsidRDefault="00587BBA">
      <w:r>
        <w:rPr>
          <w:b/>
        </w:rPr>
        <w:t>Background</w:t>
      </w:r>
    </w:p>
    <w:p w14:paraId="5F8FCF1B" w14:textId="77777777" w:rsidR="0019526A" w:rsidRDefault="0019526A" w:rsidP="00942E52"/>
    <w:p w14:paraId="2B092503" w14:textId="77777777" w:rsidR="0019526A" w:rsidRDefault="00587BBA" w:rsidP="00942E52">
      <w:r>
        <w:t xml:space="preserve">Data mining is the process of sorting through large amounts of data and picking out relevant information. </w:t>
      </w:r>
      <w:r w:rsidR="00942E52">
        <w:t>It is usually used by business intelligence organizations, and financial analysts, but is increasingly being used in the sciences to extract information from the enormous data sets generated by modern experimental and observational methods.</w:t>
      </w:r>
      <w:r w:rsidR="0019526A">
        <w:t xml:space="preserve"> We have seen much of this being done during the pandemic.</w:t>
      </w:r>
      <w:r>
        <w:t xml:space="preserve"> </w:t>
      </w:r>
    </w:p>
    <w:p w14:paraId="18DDB4A4" w14:textId="77777777" w:rsidR="0019526A" w:rsidRDefault="0019526A" w:rsidP="00942E52"/>
    <w:p w14:paraId="0C67B52C" w14:textId="77777777" w:rsidR="00942E52" w:rsidRDefault="00587BBA" w:rsidP="00942E52">
      <w:r>
        <w:t xml:space="preserve">These large data sets and the trend of analyzing them has come to be know </w:t>
      </w:r>
      <w:proofErr w:type="gramStart"/>
      <w:r>
        <w:t>as  "</w:t>
      </w:r>
      <w:proofErr w:type="gramEnd"/>
      <w:r>
        <w:t xml:space="preserve">Big Data" </w:t>
      </w:r>
      <w:r w:rsidR="00942E52">
        <w:t xml:space="preserve">.  You can read about Data Mining and Big Data online at </w:t>
      </w:r>
      <w:hyperlink r:id="rId5" w:history="1">
        <w:r w:rsidR="00942E52">
          <w:rPr>
            <w:rStyle w:val="Hyperlink"/>
          </w:rPr>
          <w:t>http://en.wikipedia.org/wiki/Datamining</w:t>
        </w:r>
      </w:hyperlink>
      <w:r w:rsidR="00942E52">
        <w:t xml:space="preserve"> and </w:t>
      </w:r>
    </w:p>
    <w:p w14:paraId="019E184E" w14:textId="77777777" w:rsidR="00587BBA" w:rsidRDefault="00942E52">
      <w:hyperlink r:id="rId6" w:history="1">
        <w:r w:rsidRPr="006D3027">
          <w:rPr>
            <w:rStyle w:val="Hyperlink"/>
          </w:rPr>
          <w:t>http://en.wikipedia.org/wiki/Big_data</w:t>
        </w:r>
      </w:hyperlink>
      <w:r w:rsidR="00587BBA">
        <w:t xml:space="preserve"> </w:t>
      </w:r>
    </w:p>
    <w:p w14:paraId="2917081B" w14:textId="77777777" w:rsidR="00587BBA" w:rsidRDefault="00587BBA"/>
    <w:p w14:paraId="739ECE3F" w14:textId="77777777" w:rsidR="00587BBA" w:rsidRDefault="00587BBA" w:rsidP="00DF38FC">
      <w:r>
        <w:t xml:space="preserve">In this project, we want to do some preliminary data mining of the prices of </w:t>
      </w:r>
      <w:r w:rsidR="00DF38FC">
        <w:t xml:space="preserve"> any stocks of your choosing found at </w:t>
      </w:r>
      <w:hyperlink r:id="rId7" w:history="1">
        <w:r w:rsidR="00DF38FC" w:rsidRPr="006D3027">
          <w:rPr>
            <w:rStyle w:val="Hyperlink"/>
          </w:rPr>
          <w:t>https://finance.yahoo.com/quote/[stocksymbol]/history/</w:t>
        </w:r>
      </w:hyperlink>
      <w:r w:rsidR="00DF38FC">
        <w:t>.  For testing purposes, you can use</w:t>
      </w:r>
      <w:r w:rsidR="00DF38FC" w:rsidRPr="00DF38FC">
        <w:rPr>
          <w:bCs/>
        </w:rPr>
        <w:t xml:space="preserve"> </w:t>
      </w:r>
      <w:r w:rsidR="00DF38FC">
        <w:rPr>
          <w:bCs/>
        </w:rPr>
        <w:t xml:space="preserve">a file of Apple's daily stock's prices at the link </w:t>
      </w:r>
      <w:hyperlink r:id="rId8" w:history="1">
        <w:r w:rsidR="002B6B70">
          <w:rPr>
            <w:rStyle w:val="Hyperlink"/>
            <w:bCs/>
          </w:rPr>
          <w:t>https://s2.smu.edu/~etchison/cse1342/program4.csv</w:t>
        </w:r>
      </w:hyperlink>
      <w:r w:rsidR="00DF38FC">
        <w:t xml:space="preserve">  taken from </w:t>
      </w:r>
      <w:hyperlink r:id="rId9" w:history="1">
        <w:r w:rsidR="00DF38FC" w:rsidRPr="006D3027">
          <w:rPr>
            <w:rStyle w:val="Hyperlink"/>
          </w:rPr>
          <w:t>https://finance.yahoo.com/quote/AAPL</w:t>
        </w:r>
        <w:r w:rsidR="00DF38FC" w:rsidRPr="006D3027">
          <w:rPr>
            <w:rStyle w:val="Hyperlink"/>
          </w:rPr>
          <w:t>/</w:t>
        </w:r>
        <w:r w:rsidR="00DF38FC" w:rsidRPr="006D3027">
          <w:rPr>
            <w:rStyle w:val="Hyperlink"/>
          </w:rPr>
          <w:t>his</w:t>
        </w:r>
        <w:r w:rsidR="00DF38FC" w:rsidRPr="006D3027">
          <w:rPr>
            <w:rStyle w:val="Hyperlink"/>
          </w:rPr>
          <w:t>t</w:t>
        </w:r>
        <w:r w:rsidR="00DF38FC" w:rsidRPr="006D3027">
          <w:rPr>
            <w:rStyle w:val="Hyperlink"/>
          </w:rPr>
          <w:t>ory/</w:t>
        </w:r>
      </w:hyperlink>
      <w:r w:rsidR="00DF38FC">
        <w:t xml:space="preserve">.  However, </w:t>
      </w:r>
      <w:r w:rsidR="00942E52">
        <w:t xml:space="preserve">your solution should be modular enough such that you can download any of the stock price files located at </w:t>
      </w:r>
      <w:r w:rsidR="00DF38FC">
        <w:t xml:space="preserve">Yahoo Finance and produce the statistical averages required for a particular </w:t>
      </w:r>
      <w:proofErr w:type="gramStart"/>
      <w:r w:rsidR="00DF38FC">
        <w:t>period of time</w:t>
      </w:r>
      <w:proofErr w:type="gramEnd"/>
      <w:r w:rsidR="00DF38FC">
        <w:t>.</w:t>
      </w:r>
      <w:r>
        <w:t xml:space="preserve"> </w:t>
      </w:r>
      <w:r w:rsidR="00DF38FC">
        <w:t xml:space="preserve"> </w:t>
      </w:r>
    </w:p>
    <w:p w14:paraId="2E5B3572" w14:textId="77777777" w:rsidR="00DF38FC" w:rsidRDefault="00DF38FC" w:rsidP="00DF38FC">
      <w:pPr>
        <w:rPr>
          <w:b/>
        </w:rPr>
      </w:pPr>
    </w:p>
    <w:p w14:paraId="7C1E1D85" w14:textId="77777777" w:rsidR="00587BBA" w:rsidRDefault="00587BBA">
      <w:pPr>
        <w:rPr>
          <w:bCs/>
        </w:rPr>
      </w:pPr>
      <w:r>
        <w:rPr>
          <w:b/>
        </w:rPr>
        <w:t>Project Specifications</w:t>
      </w:r>
    </w:p>
    <w:p w14:paraId="2A5F5F9E" w14:textId="77777777" w:rsidR="00587BBA" w:rsidRDefault="00587BBA">
      <w:pPr>
        <w:rPr>
          <w:bCs/>
        </w:rPr>
      </w:pPr>
    </w:p>
    <w:p w14:paraId="27E4043F" w14:textId="77777777" w:rsidR="00587BBA" w:rsidRDefault="00587BBA">
      <w:pPr>
        <w:numPr>
          <w:ilvl w:val="0"/>
          <w:numId w:val="2"/>
        </w:numPr>
        <w:rPr>
          <w:bCs/>
        </w:rPr>
      </w:pPr>
      <w:r>
        <w:rPr>
          <w:bCs/>
        </w:rPr>
        <w:t xml:space="preserve">You can </w:t>
      </w:r>
      <w:r w:rsidR="0061168E">
        <w:rPr>
          <w:bCs/>
        </w:rPr>
        <w:t>download your own stock file by going to the link above.  You insert your own stock symbol</w:t>
      </w:r>
      <w:r w:rsidR="002B6B70">
        <w:rPr>
          <w:bCs/>
        </w:rPr>
        <w:t xml:space="preserve"> in the link.</w:t>
      </w:r>
      <w:r w:rsidR="0061168E">
        <w:rPr>
          <w:bCs/>
        </w:rPr>
        <w:t xml:space="preserve"> You can scroll down, set the </w:t>
      </w:r>
      <w:proofErr w:type="gramStart"/>
      <w:r w:rsidR="0061168E">
        <w:rPr>
          <w:bCs/>
        </w:rPr>
        <w:t>dates</w:t>
      </w:r>
      <w:proofErr w:type="gramEnd"/>
      <w:r w:rsidR="0061168E">
        <w:rPr>
          <w:bCs/>
        </w:rPr>
        <w:t xml:space="preserve"> and click on the download button</w:t>
      </w:r>
      <w:r w:rsidR="002B6B70">
        <w:rPr>
          <w:bCs/>
        </w:rPr>
        <w:t xml:space="preserve"> which produces a comma delimited file.</w:t>
      </w:r>
      <w:r w:rsidR="0061168E">
        <w:rPr>
          <w:bCs/>
        </w:rPr>
        <w:t xml:space="preserve">  You can </w:t>
      </w:r>
      <w:r>
        <w:rPr>
          <w:bCs/>
        </w:rPr>
        <w:t xml:space="preserve">view </w:t>
      </w:r>
      <w:r w:rsidR="0061168E">
        <w:rPr>
          <w:bCs/>
        </w:rPr>
        <w:t xml:space="preserve">the downloaded </w:t>
      </w:r>
      <w:r>
        <w:rPr>
          <w:bCs/>
        </w:rPr>
        <w:t>file with notepad or similar text editor.  If you open it with Excel, it will show you the data as a spreadsheet.</w:t>
      </w:r>
    </w:p>
    <w:p w14:paraId="7183A22D" w14:textId="77777777" w:rsidR="00587BBA" w:rsidRDefault="00587BBA">
      <w:pPr>
        <w:ind w:left="360"/>
        <w:rPr>
          <w:bCs/>
        </w:rPr>
      </w:pPr>
    </w:p>
    <w:p w14:paraId="61F18883" w14:textId="77777777" w:rsidR="00587BBA" w:rsidRDefault="00587BBA">
      <w:pPr>
        <w:numPr>
          <w:ilvl w:val="0"/>
          <w:numId w:val="2"/>
        </w:numPr>
        <w:rPr>
          <w:bCs/>
        </w:rPr>
      </w:pPr>
      <w:r>
        <w:rPr>
          <w:bCs/>
        </w:rPr>
        <w:t xml:space="preserve">You must implement a </w:t>
      </w:r>
      <w:r w:rsidR="003B5193">
        <w:rPr>
          <w:bCs/>
        </w:rPr>
        <w:t xml:space="preserve">MyPortfolio </w:t>
      </w:r>
      <w:r>
        <w:rPr>
          <w:bCs/>
        </w:rPr>
        <w:t xml:space="preserve">class and </w:t>
      </w:r>
      <w:proofErr w:type="gramStart"/>
      <w:r>
        <w:rPr>
          <w:bCs/>
        </w:rPr>
        <w:t>a</w:t>
      </w:r>
      <w:r w:rsidR="00246094">
        <w:rPr>
          <w:bCs/>
        </w:rPr>
        <w:t>n</w:t>
      </w:r>
      <w:proofErr w:type="gramEnd"/>
      <w:r>
        <w:rPr>
          <w:bCs/>
        </w:rPr>
        <w:t xml:space="preserve"> Stock class.</w:t>
      </w:r>
    </w:p>
    <w:p w14:paraId="0A0F06A6" w14:textId="77777777" w:rsidR="00587BBA" w:rsidRDefault="00587BBA">
      <w:pPr>
        <w:pStyle w:val="ListParagraph"/>
        <w:rPr>
          <w:bCs/>
        </w:rPr>
      </w:pPr>
    </w:p>
    <w:p w14:paraId="7D7EC7D9" w14:textId="77777777" w:rsidR="00587BBA" w:rsidRDefault="00587BBA">
      <w:pPr>
        <w:ind w:left="360"/>
        <w:rPr>
          <w:bCs/>
        </w:rPr>
      </w:pPr>
      <w:r>
        <w:rPr>
          <w:bCs/>
        </w:rPr>
        <w:t>The Stock class contains the following attributes:</w:t>
      </w:r>
    </w:p>
    <w:p w14:paraId="03C5BCDB" w14:textId="77777777" w:rsidR="00DF38FC" w:rsidRDefault="00DF38FC">
      <w:pPr>
        <w:ind w:left="360" w:firstLine="360"/>
        <w:rPr>
          <w:bCs/>
        </w:rPr>
      </w:pPr>
      <w:r>
        <w:rPr>
          <w:bCs/>
        </w:rPr>
        <w:t xml:space="preserve">Stock </w:t>
      </w:r>
      <w:proofErr w:type="gramStart"/>
      <w:r>
        <w:rPr>
          <w:bCs/>
        </w:rPr>
        <w:t>Symbol  a</w:t>
      </w:r>
      <w:proofErr w:type="gramEnd"/>
      <w:r>
        <w:rPr>
          <w:bCs/>
        </w:rPr>
        <w:t xml:space="preserve"> string</w:t>
      </w:r>
    </w:p>
    <w:p w14:paraId="53EADC1F" w14:textId="77777777" w:rsidR="00587BBA" w:rsidRDefault="00587BBA">
      <w:pPr>
        <w:ind w:left="360" w:firstLine="360"/>
        <w:rPr>
          <w:bCs/>
        </w:rPr>
      </w:pPr>
      <w:r>
        <w:rPr>
          <w:bCs/>
        </w:rPr>
        <w:t>Date</w:t>
      </w:r>
      <w:r w:rsidR="00C22C39">
        <w:rPr>
          <w:bCs/>
        </w:rPr>
        <w:t xml:space="preserve">   a string</w:t>
      </w:r>
    </w:p>
    <w:p w14:paraId="740B84CC" w14:textId="77777777" w:rsidR="00587BBA" w:rsidRDefault="00587BBA">
      <w:pPr>
        <w:ind w:left="360" w:firstLine="360"/>
        <w:rPr>
          <w:bCs/>
        </w:rPr>
      </w:pPr>
      <w:r>
        <w:rPr>
          <w:bCs/>
        </w:rPr>
        <w:t xml:space="preserve">Opening </w:t>
      </w:r>
      <w:proofErr w:type="gramStart"/>
      <w:r>
        <w:rPr>
          <w:bCs/>
        </w:rPr>
        <w:t>value</w:t>
      </w:r>
      <w:proofErr w:type="gramEnd"/>
      <w:r w:rsidR="00C22C39">
        <w:rPr>
          <w:bCs/>
        </w:rPr>
        <w:t xml:space="preserve"> a double</w:t>
      </w:r>
    </w:p>
    <w:p w14:paraId="78F289C1" w14:textId="77777777" w:rsidR="00587BBA" w:rsidRDefault="00587BBA">
      <w:pPr>
        <w:ind w:left="360" w:firstLine="360"/>
        <w:rPr>
          <w:bCs/>
        </w:rPr>
      </w:pPr>
      <w:r>
        <w:rPr>
          <w:bCs/>
        </w:rPr>
        <w:t xml:space="preserve">High </w:t>
      </w:r>
      <w:proofErr w:type="gramStart"/>
      <w:r>
        <w:rPr>
          <w:bCs/>
        </w:rPr>
        <w:t>value</w:t>
      </w:r>
      <w:r w:rsidR="00C22C39">
        <w:rPr>
          <w:bCs/>
        </w:rPr>
        <w:t xml:space="preserve">  a</w:t>
      </w:r>
      <w:proofErr w:type="gramEnd"/>
      <w:r w:rsidR="00C22C39">
        <w:rPr>
          <w:bCs/>
        </w:rPr>
        <w:t xml:space="preserve"> double</w:t>
      </w:r>
    </w:p>
    <w:p w14:paraId="0B9BB6DD" w14:textId="77777777" w:rsidR="00587BBA" w:rsidRDefault="00587BBA">
      <w:pPr>
        <w:ind w:left="360" w:firstLine="360"/>
        <w:rPr>
          <w:bCs/>
        </w:rPr>
      </w:pPr>
      <w:r>
        <w:rPr>
          <w:bCs/>
        </w:rPr>
        <w:t xml:space="preserve">Low </w:t>
      </w:r>
      <w:proofErr w:type="gramStart"/>
      <w:r>
        <w:rPr>
          <w:bCs/>
        </w:rPr>
        <w:t>value</w:t>
      </w:r>
      <w:r w:rsidR="00C22C39">
        <w:rPr>
          <w:bCs/>
        </w:rPr>
        <w:t xml:space="preserve">  a</w:t>
      </w:r>
      <w:proofErr w:type="gramEnd"/>
      <w:r w:rsidR="00C22C39">
        <w:rPr>
          <w:bCs/>
        </w:rPr>
        <w:t xml:space="preserve"> double</w:t>
      </w:r>
    </w:p>
    <w:p w14:paraId="6FC2F89A" w14:textId="77777777" w:rsidR="00587BBA" w:rsidRDefault="00587BBA">
      <w:pPr>
        <w:ind w:left="360" w:firstLine="360"/>
        <w:rPr>
          <w:bCs/>
        </w:rPr>
      </w:pPr>
      <w:r>
        <w:rPr>
          <w:bCs/>
        </w:rPr>
        <w:t xml:space="preserve">Closing </w:t>
      </w:r>
      <w:proofErr w:type="gramStart"/>
      <w:r>
        <w:rPr>
          <w:bCs/>
        </w:rPr>
        <w:t>value</w:t>
      </w:r>
      <w:r w:rsidR="00C22C39">
        <w:rPr>
          <w:bCs/>
        </w:rPr>
        <w:t xml:space="preserve">  a</w:t>
      </w:r>
      <w:proofErr w:type="gramEnd"/>
      <w:r w:rsidR="00C22C39">
        <w:rPr>
          <w:bCs/>
        </w:rPr>
        <w:t xml:space="preserve"> double</w:t>
      </w:r>
    </w:p>
    <w:p w14:paraId="25C80E41" w14:textId="77777777" w:rsidR="00587BBA" w:rsidRDefault="00587BBA">
      <w:pPr>
        <w:ind w:left="360" w:firstLine="360"/>
        <w:rPr>
          <w:bCs/>
        </w:rPr>
      </w:pPr>
      <w:proofErr w:type="gramStart"/>
      <w:r>
        <w:rPr>
          <w:bCs/>
        </w:rPr>
        <w:t>Volume</w:t>
      </w:r>
      <w:r w:rsidR="00C22C39">
        <w:rPr>
          <w:bCs/>
        </w:rPr>
        <w:t xml:space="preserve">  an</w:t>
      </w:r>
      <w:proofErr w:type="gramEnd"/>
      <w:r w:rsidR="00C22C39">
        <w:rPr>
          <w:bCs/>
        </w:rPr>
        <w:t xml:space="preserve"> integer</w:t>
      </w:r>
    </w:p>
    <w:p w14:paraId="06D79315" w14:textId="77777777" w:rsidR="00587BBA" w:rsidRDefault="00587BBA">
      <w:pPr>
        <w:rPr>
          <w:bCs/>
        </w:rPr>
      </w:pPr>
    </w:p>
    <w:p w14:paraId="17323A57" w14:textId="77777777" w:rsidR="00587BBA" w:rsidRDefault="00587BBA">
      <w:pPr>
        <w:rPr>
          <w:bCs/>
        </w:rPr>
      </w:pPr>
      <w:r>
        <w:rPr>
          <w:bCs/>
        </w:rPr>
        <w:lastRenderedPageBreak/>
        <w:t xml:space="preserve">      and the following methods:</w:t>
      </w:r>
    </w:p>
    <w:p w14:paraId="7CF4C76F" w14:textId="77777777" w:rsidR="00587BBA" w:rsidRDefault="00587BBA">
      <w:pPr>
        <w:rPr>
          <w:bCs/>
        </w:rPr>
      </w:pPr>
      <w:r>
        <w:rPr>
          <w:bCs/>
        </w:rPr>
        <w:t xml:space="preserve">            an appropriate constructor</w:t>
      </w:r>
    </w:p>
    <w:p w14:paraId="5593F77E" w14:textId="77777777" w:rsidR="00587BBA" w:rsidRDefault="00587BBA">
      <w:pPr>
        <w:rPr>
          <w:bCs/>
        </w:rPr>
      </w:pPr>
      <w:r>
        <w:rPr>
          <w:bCs/>
        </w:rPr>
        <w:t xml:space="preserve">            accessors and mutators for all attributes</w:t>
      </w:r>
    </w:p>
    <w:p w14:paraId="288A7484" w14:textId="77777777" w:rsidR="00587BBA" w:rsidRDefault="001E2F0B">
      <w:pPr>
        <w:rPr>
          <w:bCs/>
        </w:rPr>
      </w:pPr>
      <w:r>
        <w:rPr>
          <w:bCs/>
        </w:rPr>
        <w:t xml:space="preserve">            an overloaded &lt;&lt;</w:t>
      </w:r>
      <w:r w:rsidR="00587BBA">
        <w:rPr>
          <w:bCs/>
        </w:rPr>
        <w:t xml:space="preserve"> method that displays the Stock data in a nice format</w:t>
      </w:r>
    </w:p>
    <w:p w14:paraId="62A4BA54" w14:textId="77777777" w:rsidR="00D12677" w:rsidRDefault="00D12677">
      <w:pPr>
        <w:rPr>
          <w:bCs/>
        </w:rPr>
      </w:pPr>
      <w:r>
        <w:rPr>
          <w:bCs/>
        </w:rPr>
        <w:t xml:space="preserve">      feel free to add additional member functions.</w:t>
      </w:r>
    </w:p>
    <w:p w14:paraId="648D0234" w14:textId="77777777" w:rsidR="00D12677" w:rsidRDefault="00D12677">
      <w:pPr>
        <w:rPr>
          <w:bCs/>
        </w:rPr>
      </w:pPr>
      <w:r>
        <w:rPr>
          <w:bCs/>
        </w:rPr>
        <w:tab/>
      </w:r>
    </w:p>
    <w:p w14:paraId="109A6EFE" w14:textId="77777777" w:rsidR="00587BBA" w:rsidRDefault="00587BBA">
      <w:pPr>
        <w:pStyle w:val="ListParagraph"/>
        <w:rPr>
          <w:bCs/>
        </w:rPr>
      </w:pPr>
    </w:p>
    <w:p w14:paraId="0FA0C18C" w14:textId="77777777" w:rsidR="00587BBA" w:rsidRDefault="00587BBA" w:rsidP="00D12677">
      <w:pPr>
        <w:ind w:left="360"/>
        <w:rPr>
          <w:bCs/>
        </w:rPr>
      </w:pPr>
      <w:r>
        <w:rPr>
          <w:bCs/>
        </w:rPr>
        <w:t>The</w:t>
      </w:r>
      <w:r w:rsidR="00DF38FC">
        <w:rPr>
          <w:bCs/>
        </w:rPr>
        <w:t xml:space="preserve"> Portfolio</w:t>
      </w:r>
      <w:r>
        <w:rPr>
          <w:bCs/>
        </w:rPr>
        <w:t xml:space="preserve"> class con</w:t>
      </w:r>
      <w:r w:rsidR="00D12677">
        <w:rPr>
          <w:bCs/>
        </w:rPr>
        <w:t>tains the following attributes:</w:t>
      </w:r>
    </w:p>
    <w:p w14:paraId="252DBEF9" w14:textId="77777777" w:rsidR="00587BBA" w:rsidRDefault="00587BBA">
      <w:pPr>
        <w:ind w:left="360" w:firstLine="360"/>
        <w:rPr>
          <w:bCs/>
        </w:rPr>
      </w:pPr>
      <w:r>
        <w:rPr>
          <w:bCs/>
        </w:rPr>
        <w:t xml:space="preserve">A </w:t>
      </w:r>
      <w:r w:rsidR="00246094">
        <w:rPr>
          <w:bCs/>
        </w:rPr>
        <w:t xml:space="preserve">file </w:t>
      </w:r>
      <w:proofErr w:type="gramStart"/>
      <w:r w:rsidR="00246094">
        <w:rPr>
          <w:bCs/>
        </w:rPr>
        <w:t>object</w:t>
      </w:r>
      <w:proofErr w:type="gramEnd"/>
      <w:r w:rsidR="00246094">
        <w:rPr>
          <w:bCs/>
        </w:rPr>
        <w:t xml:space="preserve"> </w:t>
      </w:r>
    </w:p>
    <w:p w14:paraId="67042940" w14:textId="77777777" w:rsidR="00587BBA" w:rsidRDefault="006E5149">
      <w:pPr>
        <w:ind w:left="360" w:firstLine="360"/>
        <w:rPr>
          <w:bCs/>
        </w:rPr>
      </w:pPr>
      <w:proofErr w:type="gramStart"/>
      <w:r>
        <w:rPr>
          <w:bCs/>
        </w:rPr>
        <w:t>An</w:t>
      </w:r>
      <w:proofErr w:type="gramEnd"/>
      <w:r>
        <w:rPr>
          <w:bCs/>
        </w:rPr>
        <w:t xml:space="preserve"> vector</w:t>
      </w:r>
      <w:r w:rsidR="00587BBA">
        <w:rPr>
          <w:bCs/>
        </w:rPr>
        <w:t xml:space="preserve"> of stock objects (empty to begin with)</w:t>
      </w:r>
    </w:p>
    <w:p w14:paraId="25AF7171" w14:textId="77777777" w:rsidR="006E5149" w:rsidRDefault="006E5149">
      <w:pPr>
        <w:ind w:left="360" w:firstLine="360"/>
        <w:rPr>
          <w:bCs/>
        </w:rPr>
      </w:pPr>
      <w:r>
        <w:rPr>
          <w:bCs/>
        </w:rPr>
        <w:t xml:space="preserve">           </w:t>
      </w:r>
    </w:p>
    <w:p w14:paraId="569FB2D3" w14:textId="77777777" w:rsidR="00587BBA" w:rsidRDefault="00587BBA">
      <w:pPr>
        <w:rPr>
          <w:bCs/>
        </w:rPr>
      </w:pPr>
      <w:r>
        <w:rPr>
          <w:bCs/>
        </w:rPr>
        <w:t xml:space="preserve">    </w:t>
      </w:r>
    </w:p>
    <w:p w14:paraId="479C1A06" w14:textId="77777777" w:rsidR="00587BBA" w:rsidRDefault="00587BBA">
      <w:pPr>
        <w:rPr>
          <w:bCs/>
        </w:rPr>
      </w:pPr>
      <w:r>
        <w:rPr>
          <w:bCs/>
        </w:rPr>
        <w:t xml:space="preserve">      and the following methods:</w:t>
      </w:r>
    </w:p>
    <w:p w14:paraId="4A9F3C0F" w14:textId="77777777" w:rsidR="00587BBA" w:rsidRDefault="00C22C39">
      <w:pPr>
        <w:ind w:firstLine="720"/>
        <w:rPr>
          <w:bCs/>
        </w:rPr>
      </w:pPr>
      <w:r>
        <w:rPr>
          <w:bCs/>
        </w:rPr>
        <w:t xml:space="preserve">a default </w:t>
      </w:r>
      <w:r w:rsidR="00587BBA">
        <w:rPr>
          <w:bCs/>
        </w:rPr>
        <w:t>constructor</w:t>
      </w:r>
      <w:r>
        <w:rPr>
          <w:bCs/>
        </w:rPr>
        <w:t xml:space="preserve"> that does nothing…. </w:t>
      </w:r>
      <w:proofErr w:type="gramStart"/>
      <w:r>
        <w:rPr>
          <w:bCs/>
        </w:rPr>
        <w:t>Just  {</w:t>
      </w:r>
      <w:proofErr w:type="gramEnd"/>
      <w:r>
        <w:rPr>
          <w:bCs/>
        </w:rPr>
        <w:t xml:space="preserve">  } with nothing in the {}</w:t>
      </w:r>
    </w:p>
    <w:p w14:paraId="59CFEA28" w14:textId="77777777" w:rsidR="00587BBA" w:rsidRDefault="00587BBA">
      <w:pPr>
        <w:rPr>
          <w:bCs/>
        </w:rPr>
      </w:pPr>
    </w:p>
    <w:p w14:paraId="1856F127" w14:textId="77777777" w:rsidR="00587BBA" w:rsidRDefault="00587BBA">
      <w:pPr>
        <w:ind w:left="720"/>
        <w:rPr>
          <w:bCs/>
        </w:rPr>
      </w:pPr>
      <w:proofErr w:type="gramStart"/>
      <w:r>
        <w:rPr>
          <w:bCs/>
        </w:rPr>
        <w:t>openFile(</w:t>
      </w:r>
      <w:proofErr w:type="gramEnd"/>
      <w:r>
        <w:rPr>
          <w:bCs/>
        </w:rPr>
        <w:t>)</w:t>
      </w:r>
      <w:r>
        <w:rPr>
          <w:bCs/>
        </w:rPr>
        <w:br/>
        <w:t xml:space="preserve">In this method, you are required to repeatedly prompt for the name of an input file until the user enters </w:t>
      </w:r>
      <w:r w:rsidR="003B5193">
        <w:rPr>
          <w:bCs/>
        </w:rPr>
        <w:t xml:space="preserve">a </w:t>
      </w:r>
      <w:r>
        <w:rPr>
          <w:bCs/>
        </w:rPr>
        <w:t xml:space="preserve">filename </w:t>
      </w:r>
      <w:r w:rsidR="003B5193">
        <w:rPr>
          <w:bCs/>
        </w:rPr>
        <w:t>for a file that</w:t>
      </w:r>
      <w:r>
        <w:rPr>
          <w:bCs/>
        </w:rPr>
        <w:t xml:space="preserve"> can be opened for input.  </w:t>
      </w:r>
      <w:r w:rsidR="00246094">
        <w:rPr>
          <w:bCs/>
        </w:rPr>
        <w:t xml:space="preserve"> </w:t>
      </w:r>
    </w:p>
    <w:p w14:paraId="5A6E18DE" w14:textId="77777777" w:rsidR="00587BBA" w:rsidRDefault="00587BBA">
      <w:pPr>
        <w:ind w:left="360"/>
        <w:rPr>
          <w:bCs/>
        </w:rPr>
      </w:pPr>
    </w:p>
    <w:p w14:paraId="4CBCE33A" w14:textId="77777777" w:rsidR="00587BBA" w:rsidRDefault="00587BBA">
      <w:pPr>
        <w:ind w:left="360" w:firstLine="360"/>
        <w:rPr>
          <w:bCs/>
        </w:rPr>
      </w:pPr>
      <w:r>
        <w:rPr>
          <w:bCs/>
        </w:rPr>
        <w:t>get_data_</w:t>
      </w:r>
      <w:proofErr w:type="gramStart"/>
      <w:r>
        <w:rPr>
          <w:bCs/>
        </w:rPr>
        <w:t>list(</w:t>
      </w:r>
      <w:proofErr w:type="gramEnd"/>
      <w:r>
        <w:rPr>
          <w:bCs/>
        </w:rPr>
        <w:t>)</w:t>
      </w:r>
    </w:p>
    <w:p w14:paraId="0565F51A" w14:textId="77777777" w:rsidR="00587BBA" w:rsidRDefault="00587BBA">
      <w:pPr>
        <w:ind w:left="720"/>
        <w:rPr>
          <w:bCs/>
        </w:rPr>
      </w:pPr>
      <w:r>
        <w:rPr>
          <w:bCs/>
        </w:rPr>
        <w:t xml:space="preserve">In this method, you are required to read </w:t>
      </w:r>
      <w:r w:rsidR="00DF38FC">
        <w:rPr>
          <w:bCs/>
        </w:rPr>
        <w:t xml:space="preserve">a stock </w:t>
      </w:r>
      <w:r>
        <w:rPr>
          <w:bCs/>
        </w:rPr>
        <w:t xml:space="preserve">file </w:t>
      </w:r>
      <w:r w:rsidR="00DF38FC">
        <w:rPr>
          <w:bCs/>
        </w:rPr>
        <w:t>you downloaded</w:t>
      </w:r>
      <w:r>
        <w:rPr>
          <w:bCs/>
        </w:rPr>
        <w:t>. You can assume it is valid.  For each line read, a Stock object is created and added</w:t>
      </w:r>
      <w:r w:rsidR="002E03FF">
        <w:rPr>
          <w:bCs/>
        </w:rPr>
        <w:t xml:space="preserve"> to the vector</w:t>
      </w:r>
      <w:r w:rsidR="001E2F0B">
        <w:rPr>
          <w:bCs/>
        </w:rPr>
        <w:t xml:space="preserve"> </w:t>
      </w:r>
      <w:r>
        <w:rPr>
          <w:bCs/>
        </w:rPr>
        <w:t xml:space="preserve">of stock objects. </w:t>
      </w:r>
    </w:p>
    <w:p w14:paraId="33788F6F" w14:textId="77777777" w:rsidR="00587BBA" w:rsidRDefault="00587BBA">
      <w:pPr>
        <w:ind w:left="360"/>
        <w:rPr>
          <w:bCs/>
        </w:rPr>
      </w:pPr>
    </w:p>
    <w:p w14:paraId="33235683" w14:textId="77777777" w:rsidR="00587BBA" w:rsidRDefault="00D82050">
      <w:pPr>
        <w:ind w:left="360" w:firstLine="360"/>
        <w:rPr>
          <w:bCs/>
        </w:rPr>
      </w:pPr>
      <w:r>
        <w:rPr>
          <w:bCs/>
        </w:rPr>
        <w:t>average_</w:t>
      </w:r>
      <w:proofErr w:type="gramStart"/>
      <w:r>
        <w:rPr>
          <w:bCs/>
        </w:rPr>
        <w:t>data(</w:t>
      </w:r>
      <w:proofErr w:type="gramEnd"/>
      <w:r w:rsidR="00587BBA">
        <w:rPr>
          <w:bCs/>
        </w:rPr>
        <w:t>)</w:t>
      </w:r>
    </w:p>
    <w:p w14:paraId="6DBABA7A" w14:textId="77777777" w:rsidR="00587BBA" w:rsidRDefault="00587BBA">
      <w:pPr>
        <w:ind w:left="720"/>
        <w:rPr>
          <w:bCs/>
        </w:rPr>
      </w:pPr>
      <w:r>
        <w:rPr>
          <w:bCs/>
        </w:rPr>
        <w:t xml:space="preserve">In this method, you will receive a year </w:t>
      </w:r>
      <w:r w:rsidR="00246094">
        <w:rPr>
          <w:bCs/>
        </w:rPr>
        <w:t xml:space="preserve">from the keyboard </w:t>
      </w:r>
      <w:r>
        <w:rPr>
          <w:bCs/>
        </w:rPr>
        <w:t xml:space="preserve">and will average the data for each column for that particular </w:t>
      </w:r>
      <w:proofErr w:type="gramStart"/>
      <w:r>
        <w:rPr>
          <w:bCs/>
        </w:rPr>
        <w:t>year, and</w:t>
      </w:r>
      <w:proofErr w:type="gramEnd"/>
      <w:r>
        <w:rPr>
          <w:bCs/>
        </w:rPr>
        <w:t xml:space="preserve"> display the data in a nice format. </w:t>
      </w:r>
      <w:r w:rsidR="00246094">
        <w:rPr>
          <w:bCs/>
        </w:rPr>
        <w:t>Be sure to error check the year</w:t>
      </w:r>
      <w:r w:rsidR="003B5193">
        <w:rPr>
          <w:bCs/>
        </w:rPr>
        <w:t xml:space="preserve"> entered from the keyboard. </w:t>
      </w:r>
      <w:r w:rsidR="00246094">
        <w:rPr>
          <w:bCs/>
        </w:rPr>
        <w:t xml:space="preserve"> If invalid, display an error message and ask for it again.</w:t>
      </w:r>
      <w:r>
        <w:rPr>
          <w:bCs/>
        </w:rPr>
        <w:t xml:space="preserve"> You will also calculate and display the month within that requested y</w:t>
      </w:r>
      <w:r w:rsidR="001E2F0B">
        <w:rPr>
          <w:bCs/>
        </w:rPr>
        <w:t>ear that had the highest opening</w:t>
      </w:r>
      <w:r>
        <w:rPr>
          <w:bCs/>
        </w:rPr>
        <w:t xml:space="preserve"> value and the month that had the lowest closing value. If there is a “tie” you can display the earliest month of that year.</w:t>
      </w:r>
    </w:p>
    <w:p w14:paraId="2F90C0D3" w14:textId="77777777" w:rsidR="00587BBA" w:rsidRDefault="00587BBA">
      <w:pPr>
        <w:ind w:left="360"/>
        <w:rPr>
          <w:bCs/>
        </w:rPr>
      </w:pPr>
    </w:p>
    <w:p w14:paraId="5F4224B5" w14:textId="77777777" w:rsidR="00EB44FC" w:rsidRDefault="00587BBA" w:rsidP="00D12677">
      <w:r>
        <w:rPr>
          <w:bCs/>
        </w:rPr>
        <w:t xml:space="preserve"> </w:t>
      </w:r>
    </w:p>
    <w:p w14:paraId="07872D97" w14:textId="77777777" w:rsidR="00EB44FC" w:rsidRPr="009B5C8B" w:rsidRDefault="00EB44FC" w:rsidP="00EB44FC">
      <w:pPr>
        <w:rPr>
          <w:sz w:val="36"/>
          <w:szCs w:val="36"/>
        </w:rPr>
      </w:pPr>
      <w:r w:rsidRPr="009B5C8B">
        <w:rPr>
          <w:sz w:val="36"/>
          <w:szCs w:val="36"/>
        </w:rPr>
        <w:t>Code formatting:</w:t>
      </w:r>
    </w:p>
    <w:p w14:paraId="67ECBAAB" w14:textId="77777777" w:rsidR="00EB44FC" w:rsidRDefault="00EB44FC" w:rsidP="00EB44FC">
      <w:r>
        <w:tab/>
        <w:t xml:space="preserve">See link </w:t>
      </w:r>
      <w:hyperlink r:id="rId10" w:history="1">
        <w:r w:rsidRPr="00A01896">
          <w:rPr>
            <w:rStyle w:val="Hyperlink"/>
          </w:rPr>
          <w:t>http://lyle.smu.edu/cse/1342/Supp.doc</w:t>
        </w:r>
      </w:hyperlink>
      <w:r>
        <w:t xml:space="preserve"> for proper comments and code formatting.</w:t>
      </w:r>
    </w:p>
    <w:p w14:paraId="7FC21087" w14:textId="77777777" w:rsidR="00EB44FC" w:rsidRPr="009B5C8B" w:rsidRDefault="00EB44FC" w:rsidP="00EB44FC">
      <w:pPr>
        <w:rPr>
          <w:sz w:val="36"/>
          <w:szCs w:val="36"/>
        </w:rPr>
      </w:pPr>
      <w:r w:rsidRPr="009B5C8B">
        <w:rPr>
          <w:sz w:val="36"/>
          <w:szCs w:val="36"/>
        </w:rPr>
        <w:t>How to submit:</w:t>
      </w:r>
    </w:p>
    <w:p w14:paraId="53010626" w14:textId="77777777" w:rsidR="00EB44FC" w:rsidRDefault="00EB44FC" w:rsidP="00EB44FC">
      <w:r>
        <w:tab/>
        <w:t xml:space="preserve"> </w:t>
      </w:r>
    </w:p>
    <w:p w14:paraId="6955CA6D" w14:textId="77777777" w:rsidR="00587BBA" w:rsidRDefault="00EB44FC">
      <w:pPr>
        <w:rPr>
          <w:b/>
        </w:rPr>
      </w:pPr>
      <w:r>
        <w:t>A .zi</w:t>
      </w:r>
      <w:r w:rsidR="000D764E">
        <w:t>p file (lastname,firstinitial,p4</w:t>
      </w:r>
      <w:r>
        <w:t xml:space="preserve">) containing Stock.h, Stock.cpp, </w:t>
      </w:r>
      <w:r w:rsidR="009F167A">
        <w:t>Portfolio</w:t>
      </w:r>
      <w:r>
        <w:t xml:space="preserve">.h, </w:t>
      </w:r>
      <w:r w:rsidR="009F167A">
        <w:t>Portfolio</w:t>
      </w:r>
      <w:r>
        <w:t>.cpp , p4.cpp</w:t>
      </w:r>
      <w:r w:rsidR="000B64E5">
        <w:t xml:space="preserve">, program4.csv, your own stock file, and </w:t>
      </w:r>
      <w:r>
        <w:t xml:space="preserve"> p4.out file  MUST be uploaded to </w:t>
      </w:r>
      <w:r w:rsidR="009F167A">
        <w:t>Canvas</w:t>
      </w:r>
      <w:r>
        <w:br/>
        <w:t>You should not wait until the last minute when servers could go down.</w:t>
      </w:r>
    </w:p>
    <w:p w14:paraId="1B43A3A6" w14:textId="77777777" w:rsidR="00587BBA" w:rsidRDefault="00587BBA">
      <w:pPr>
        <w:rPr>
          <w:b/>
        </w:rPr>
      </w:pPr>
      <w:r>
        <w:rPr>
          <w:b/>
        </w:rPr>
        <w:t xml:space="preserve"> </w:t>
      </w:r>
    </w:p>
    <w:p w14:paraId="0CE9C7F0" w14:textId="77777777" w:rsidR="00587BBA" w:rsidRDefault="00587BBA">
      <w:r>
        <w:rPr>
          <w:b/>
        </w:rPr>
        <w:t xml:space="preserve">Assignment </w:t>
      </w:r>
      <w:r w:rsidR="000B64E5">
        <w:rPr>
          <w:b/>
        </w:rPr>
        <w:t>Hints</w:t>
      </w:r>
      <w:r>
        <w:rPr>
          <w:b/>
        </w:rPr>
        <w:t>:</w:t>
      </w:r>
    </w:p>
    <w:p w14:paraId="7FA7F13D" w14:textId="77777777" w:rsidR="00587BBA" w:rsidRDefault="00587BBA" w:rsidP="00246094">
      <w:pPr>
        <w:pStyle w:val="NormalWeb"/>
        <w:spacing w:after="0"/>
      </w:pPr>
      <w:r>
        <w:t xml:space="preserve">Since there </w:t>
      </w:r>
      <w:r w:rsidR="000B64E5">
        <w:t>is so much data,</w:t>
      </w:r>
      <w:r>
        <w:t xml:space="preserve"> do some testing</w:t>
      </w:r>
      <w:r w:rsidR="000B64E5">
        <w:t xml:space="preserve"> with a smaller file (a subset of the data) and</w:t>
      </w:r>
      <w:r>
        <w:t xml:space="preserve"> </w:t>
      </w:r>
      <w:r w:rsidR="000B64E5">
        <w:t xml:space="preserve">display the data in the Stock object </w:t>
      </w:r>
      <w:r>
        <w:t>to make sure that you have read the data correctly</w:t>
      </w:r>
      <w:r w:rsidR="000B64E5">
        <w:t>.</w:t>
      </w:r>
    </w:p>
    <w:p w14:paraId="68DEB40F" w14:textId="77777777" w:rsidR="00587BBA" w:rsidRDefault="00587BBA">
      <w:pPr>
        <w:pStyle w:val="NormalWeb"/>
        <w:spacing w:before="0" w:after="0"/>
        <w:rPr>
          <w:b/>
        </w:rPr>
      </w:pPr>
    </w:p>
    <w:p w14:paraId="42AE89E0" w14:textId="77777777" w:rsidR="00587BBA" w:rsidRDefault="00587BBA">
      <w:pPr>
        <w:rPr>
          <w:rFonts w:ascii="Courier New" w:hAnsi="Courier New" w:cs="Courier New"/>
        </w:rPr>
      </w:pPr>
      <w:r>
        <w:rPr>
          <w:b/>
        </w:rPr>
        <w:t>Example Screen Output</w:t>
      </w:r>
    </w:p>
    <w:p w14:paraId="3CEC3BD4" w14:textId="77777777" w:rsidR="00587BBA" w:rsidRDefault="00587BBA">
      <w:pPr>
        <w:rPr>
          <w:rFonts w:ascii="Courier New" w:hAnsi="Courier New" w:cs="Courier New"/>
        </w:rPr>
      </w:pPr>
    </w:p>
    <w:p w14:paraId="4DC00B9B" w14:textId="77777777" w:rsidR="00587BBA" w:rsidRDefault="00587BBA">
      <w:pPr>
        <w:rPr>
          <w:rFonts w:ascii="Courier New" w:hAnsi="Courier New" w:cs="Courier New"/>
        </w:rPr>
      </w:pPr>
      <w:r>
        <w:rPr>
          <w:rFonts w:ascii="Courier New" w:hAnsi="Courier New" w:cs="Courier New"/>
        </w:rPr>
        <w:t>Open what file?   fred</w:t>
      </w:r>
    </w:p>
    <w:p w14:paraId="5B8A201C" w14:textId="77777777" w:rsidR="00587BBA" w:rsidRDefault="00587BBA">
      <w:pPr>
        <w:rPr>
          <w:rFonts w:ascii="Courier New" w:hAnsi="Courier New" w:cs="Courier New"/>
        </w:rPr>
      </w:pPr>
      <w:r>
        <w:rPr>
          <w:rFonts w:ascii="Courier New" w:hAnsi="Courier New" w:cs="Courier New"/>
        </w:rPr>
        <w:t>Bad file name, try again</w:t>
      </w:r>
    </w:p>
    <w:p w14:paraId="5CFEB41A" w14:textId="77777777" w:rsidR="00587BBA" w:rsidRDefault="00587BBA">
      <w:pPr>
        <w:rPr>
          <w:rFonts w:ascii="Courier New" w:hAnsi="Courier New" w:cs="Courier New"/>
        </w:rPr>
      </w:pPr>
      <w:r>
        <w:rPr>
          <w:rFonts w:ascii="Courier New" w:hAnsi="Courier New" w:cs="Courier New"/>
        </w:rPr>
        <w:t>Open what file?  irving</w:t>
      </w:r>
    </w:p>
    <w:p w14:paraId="325032CC" w14:textId="77777777" w:rsidR="00587BBA" w:rsidRDefault="00587BBA">
      <w:pPr>
        <w:rPr>
          <w:rFonts w:ascii="Courier New" w:hAnsi="Courier New" w:cs="Courier New"/>
        </w:rPr>
      </w:pPr>
      <w:r>
        <w:rPr>
          <w:rFonts w:ascii="Courier New" w:hAnsi="Courier New" w:cs="Courier New"/>
        </w:rPr>
        <w:lastRenderedPageBreak/>
        <w:t>Bad file name, try again</w:t>
      </w:r>
    </w:p>
    <w:p w14:paraId="49B97E6C" w14:textId="77777777" w:rsidR="00587BBA" w:rsidRDefault="00246094">
      <w:pPr>
        <w:rPr>
          <w:rFonts w:ascii="Courier New" w:hAnsi="Courier New" w:cs="Courier New"/>
        </w:rPr>
      </w:pPr>
      <w:r>
        <w:rPr>
          <w:rFonts w:ascii="Courier New" w:hAnsi="Courier New" w:cs="Courier New"/>
        </w:rPr>
        <w:t>Open what file? Project4</w:t>
      </w:r>
      <w:r w:rsidR="00587BBA">
        <w:rPr>
          <w:rFonts w:ascii="Courier New" w:hAnsi="Courier New" w:cs="Courier New"/>
        </w:rPr>
        <w:t>.txt</w:t>
      </w:r>
    </w:p>
    <w:p w14:paraId="6C33C58E" w14:textId="77777777" w:rsidR="00587BBA" w:rsidRDefault="00587BBA">
      <w:pPr>
        <w:rPr>
          <w:rFonts w:ascii="Courier New" w:hAnsi="Courier New" w:cs="Courier New"/>
        </w:rPr>
      </w:pPr>
      <w:r>
        <w:rPr>
          <w:rFonts w:ascii="Courier New" w:hAnsi="Courier New" w:cs="Courier New"/>
        </w:rPr>
        <w:t>What year do you want averaged? A012</w:t>
      </w:r>
    </w:p>
    <w:p w14:paraId="192ECE00" w14:textId="77777777" w:rsidR="00587BBA" w:rsidRDefault="00587BBA">
      <w:pPr>
        <w:rPr>
          <w:rFonts w:ascii="Courier New" w:hAnsi="Courier New" w:cs="Courier New"/>
        </w:rPr>
      </w:pPr>
      <w:r>
        <w:rPr>
          <w:rFonts w:ascii="Courier New" w:hAnsi="Courier New" w:cs="Courier New"/>
        </w:rPr>
        <w:t xml:space="preserve">That is not a valid year, </w:t>
      </w:r>
      <w:proofErr w:type="gramStart"/>
      <w:r>
        <w:rPr>
          <w:rFonts w:ascii="Courier New" w:hAnsi="Courier New" w:cs="Courier New"/>
        </w:rPr>
        <w:t>reenter  2012</w:t>
      </w:r>
      <w:proofErr w:type="gramEnd"/>
    </w:p>
    <w:p w14:paraId="33A1A1C1" w14:textId="77777777" w:rsidR="00587BBA" w:rsidRDefault="00587BBA">
      <w:pPr>
        <w:rPr>
          <w:rFonts w:ascii="Courier New" w:hAnsi="Courier New" w:cs="Courier New"/>
        </w:rPr>
      </w:pPr>
      <w:r>
        <w:rPr>
          <w:rFonts w:ascii="Courier New" w:hAnsi="Courier New" w:cs="Courier New"/>
        </w:rPr>
        <w:t xml:space="preserve">Here are the averages for </w:t>
      </w:r>
      <w:r w:rsidR="009F167A">
        <w:rPr>
          <w:rFonts w:ascii="Courier New" w:hAnsi="Courier New" w:cs="Courier New"/>
        </w:rPr>
        <w:t xml:space="preserve">the </w:t>
      </w:r>
      <w:r>
        <w:rPr>
          <w:rFonts w:ascii="Courier New" w:hAnsi="Courier New" w:cs="Courier New"/>
        </w:rPr>
        <w:t>Stock for year 2012</w:t>
      </w:r>
    </w:p>
    <w:p w14:paraId="5AC73517" w14:textId="77777777" w:rsidR="00587BBA" w:rsidRDefault="00587BBA">
      <w:pPr>
        <w:rPr>
          <w:rFonts w:ascii="Courier New" w:hAnsi="Courier New" w:cs="Courier New"/>
        </w:rPr>
      </w:pPr>
      <w:r>
        <w:rPr>
          <w:rFonts w:ascii="Courier New" w:hAnsi="Courier New" w:cs="Courier New"/>
        </w:rPr>
        <w:t>Opening</w:t>
      </w:r>
      <w:r>
        <w:rPr>
          <w:rFonts w:ascii="Courier New" w:hAnsi="Courier New" w:cs="Courier New"/>
        </w:rPr>
        <w:tab/>
        <w:t>Closing   High     Low    Close   Volume</w:t>
      </w:r>
    </w:p>
    <w:p w14:paraId="274C943D" w14:textId="77777777" w:rsidR="00587BBA" w:rsidRDefault="00587BBA">
      <w:pPr>
        <w:rPr>
          <w:rFonts w:ascii="Courier New" w:hAnsi="Courier New" w:cs="Courier New"/>
        </w:rPr>
      </w:pPr>
      <w:r>
        <w:rPr>
          <w:rFonts w:ascii="Courier New" w:hAnsi="Courier New" w:cs="Courier New"/>
        </w:rPr>
        <w:t>&lt;data&gt;</w:t>
      </w:r>
      <w:r>
        <w:rPr>
          <w:rFonts w:ascii="Courier New" w:hAnsi="Courier New" w:cs="Courier New"/>
        </w:rPr>
        <w:tab/>
        <w:t>&lt;data&gt;</w:t>
      </w:r>
      <w:r>
        <w:rPr>
          <w:rFonts w:ascii="Courier New" w:hAnsi="Courier New" w:cs="Courier New"/>
        </w:rPr>
        <w:tab/>
        <w:t>&lt;data</w:t>
      </w:r>
      <w:proofErr w:type="gramStart"/>
      <w:r>
        <w:rPr>
          <w:rFonts w:ascii="Courier New" w:hAnsi="Courier New" w:cs="Courier New"/>
        </w:rPr>
        <w:t>&gt;  &lt;</w:t>
      </w:r>
      <w:proofErr w:type="gramEnd"/>
      <w:r>
        <w:rPr>
          <w:rFonts w:ascii="Courier New" w:hAnsi="Courier New" w:cs="Courier New"/>
        </w:rPr>
        <w:t>data&gt;  &lt;data&gt;  &lt;data&gt;</w:t>
      </w:r>
    </w:p>
    <w:p w14:paraId="3FDFBCAE" w14:textId="77777777" w:rsidR="00587BBA" w:rsidRDefault="00587BBA">
      <w:pPr>
        <w:rPr>
          <w:rFonts w:ascii="Courier New" w:hAnsi="Courier New" w:cs="Courier New"/>
        </w:rPr>
      </w:pPr>
    </w:p>
    <w:p w14:paraId="055634DC" w14:textId="77777777" w:rsidR="00587BBA" w:rsidRDefault="00587BBA">
      <w:pPr>
        <w:rPr>
          <w:rFonts w:ascii="Courier New" w:hAnsi="Courier New" w:cs="Courier New"/>
        </w:rPr>
      </w:pPr>
      <w:r>
        <w:rPr>
          <w:rFonts w:ascii="Courier New" w:hAnsi="Courier New" w:cs="Courier New"/>
        </w:rPr>
        <w:t>where &lt;data&gt; is your calculated averages</w:t>
      </w:r>
    </w:p>
    <w:p w14:paraId="573680A3" w14:textId="77777777" w:rsidR="00587BBA" w:rsidRDefault="00587BBA">
      <w:pPr>
        <w:rPr>
          <w:rFonts w:ascii="Courier New" w:hAnsi="Courier New" w:cs="Courier New"/>
        </w:rPr>
      </w:pPr>
    </w:p>
    <w:p w14:paraId="60F1C734" w14:textId="77777777" w:rsidR="00587BBA" w:rsidRPr="009F167A" w:rsidRDefault="00587BBA">
      <w:pPr>
        <w:rPr>
          <w:rFonts w:ascii="Courier New" w:hAnsi="Courier New" w:cs="Courier New"/>
          <w:sz w:val="22"/>
          <w:szCs w:val="22"/>
        </w:rPr>
      </w:pPr>
      <w:r w:rsidRPr="009F167A">
        <w:rPr>
          <w:rFonts w:ascii="Courier New" w:hAnsi="Courier New" w:cs="Courier New"/>
          <w:sz w:val="22"/>
          <w:szCs w:val="22"/>
        </w:rPr>
        <w:t>The month with the highest opening value was &lt;</w:t>
      </w:r>
      <w:r w:rsidR="009F167A">
        <w:rPr>
          <w:rFonts w:ascii="Courier New" w:hAnsi="Courier New" w:cs="Courier New"/>
          <w:sz w:val="22"/>
          <w:szCs w:val="22"/>
        </w:rPr>
        <w:t>month</w:t>
      </w:r>
      <w:r w:rsidRPr="009F167A">
        <w:rPr>
          <w:rFonts w:ascii="Courier New" w:hAnsi="Courier New" w:cs="Courier New"/>
          <w:sz w:val="22"/>
          <w:szCs w:val="22"/>
        </w:rPr>
        <w:t>&gt;</w:t>
      </w:r>
      <w:r w:rsidR="002B6B70">
        <w:rPr>
          <w:rFonts w:ascii="Courier New" w:hAnsi="Courier New" w:cs="Courier New"/>
          <w:sz w:val="22"/>
          <w:szCs w:val="22"/>
        </w:rPr>
        <w:t xml:space="preserve"> </w:t>
      </w:r>
      <w:r w:rsidRPr="009F167A">
        <w:rPr>
          <w:rFonts w:ascii="Courier New" w:hAnsi="Courier New" w:cs="Courier New"/>
          <w:sz w:val="22"/>
          <w:szCs w:val="22"/>
        </w:rPr>
        <w:t>with &lt;</w:t>
      </w:r>
      <w:r w:rsidR="009F167A" w:rsidRPr="009F167A">
        <w:rPr>
          <w:rFonts w:ascii="Courier New" w:hAnsi="Courier New" w:cs="Courier New"/>
          <w:sz w:val="22"/>
          <w:szCs w:val="22"/>
        </w:rPr>
        <w:t>amount</w:t>
      </w:r>
      <w:r w:rsidRPr="009F167A">
        <w:rPr>
          <w:rFonts w:ascii="Courier New" w:hAnsi="Courier New" w:cs="Courier New"/>
          <w:sz w:val="22"/>
          <w:szCs w:val="22"/>
        </w:rPr>
        <w:t>&gt;</w:t>
      </w:r>
    </w:p>
    <w:p w14:paraId="3673F580" w14:textId="77777777" w:rsidR="00587BBA" w:rsidRPr="009F167A" w:rsidRDefault="00587BBA">
      <w:pPr>
        <w:rPr>
          <w:sz w:val="22"/>
          <w:szCs w:val="22"/>
        </w:rPr>
      </w:pPr>
      <w:r w:rsidRPr="009F167A">
        <w:rPr>
          <w:rFonts w:ascii="Courier New" w:hAnsi="Courier New" w:cs="Courier New"/>
          <w:sz w:val="22"/>
          <w:szCs w:val="22"/>
        </w:rPr>
        <w:t>The month with the lowest closing value was &lt;</w:t>
      </w:r>
      <w:r w:rsidR="009F167A">
        <w:rPr>
          <w:rFonts w:ascii="Courier New" w:hAnsi="Courier New" w:cs="Courier New"/>
          <w:sz w:val="22"/>
          <w:szCs w:val="22"/>
        </w:rPr>
        <w:t>month</w:t>
      </w:r>
      <w:r w:rsidRPr="009F167A">
        <w:rPr>
          <w:rFonts w:ascii="Courier New" w:hAnsi="Courier New" w:cs="Courier New"/>
          <w:sz w:val="22"/>
          <w:szCs w:val="22"/>
        </w:rPr>
        <w:t>&gt; with &lt;</w:t>
      </w:r>
      <w:r w:rsidR="009F167A" w:rsidRPr="009F167A">
        <w:rPr>
          <w:rFonts w:ascii="Courier New" w:hAnsi="Courier New" w:cs="Courier New"/>
          <w:sz w:val="22"/>
          <w:szCs w:val="22"/>
        </w:rPr>
        <w:t>amount</w:t>
      </w:r>
      <w:r w:rsidRPr="009F167A">
        <w:rPr>
          <w:rFonts w:ascii="Courier New" w:hAnsi="Courier New" w:cs="Courier New"/>
          <w:sz w:val="22"/>
          <w:szCs w:val="22"/>
        </w:rPr>
        <w:t>&gt;</w:t>
      </w:r>
      <w:r w:rsidRPr="009F167A">
        <w:rPr>
          <w:rFonts w:ascii="Courier New" w:eastAsia="Courier New" w:hAnsi="Courier New" w:cs="Courier New"/>
          <w:sz w:val="22"/>
          <w:szCs w:val="22"/>
        </w:rPr>
        <w:t xml:space="preserve"> </w:t>
      </w:r>
    </w:p>
    <w:sectPr w:rsidR="00587BBA" w:rsidRPr="009F167A">
      <w:pgSz w:w="12240" w:h="15840"/>
      <w:pgMar w:top="864" w:right="1152" w:bottom="864"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 Sans L">
    <w:altName w:val="Arial"/>
    <w:charset w:val="00"/>
    <w:family w:val="swiss"/>
    <w:pitch w:val="variable"/>
  </w:font>
  <w:font w:name="DejaVu Sans">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1"/>
    <w:name w:val="WW8Num7"/>
    <w:lvl w:ilvl="0">
      <w:start w:val="1"/>
      <w:numFmt w:val="decimal"/>
      <w:lvlText w:val="%1."/>
      <w:lvlJc w:val="left"/>
      <w:pPr>
        <w:tabs>
          <w:tab w:val="num" w:pos="720"/>
        </w:tabs>
        <w:ind w:left="720" w:hanging="360"/>
      </w:pPr>
    </w:lvl>
  </w:abstractNum>
  <w:abstractNum w:abstractNumId="1" w15:restartNumberingAfterBreak="0">
    <w:nsid w:val="00000002"/>
    <w:multiLevelType w:val="singleLevel"/>
    <w:tmpl w:val="00000002"/>
    <w:name w:val="WW8Num8"/>
    <w:lvl w:ilvl="0">
      <w:start w:val="1"/>
      <w:numFmt w:val="decimal"/>
      <w:lvlText w:val="%1."/>
      <w:lvlJc w:val="left"/>
      <w:pPr>
        <w:tabs>
          <w:tab w:val="num" w:pos="0"/>
        </w:tabs>
        <w:ind w:left="360" w:hanging="360"/>
      </w:pPr>
      <w:rPr>
        <w:bCs/>
      </w:rPr>
    </w:lvl>
  </w:abstractNum>
  <w:abstractNum w:abstractNumId="2" w15:restartNumberingAfterBreak="0">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40BF3"/>
    <w:rsid w:val="000B64E5"/>
    <w:rsid w:val="000D764E"/>
    <w:rsid w:val="0019526A"/>
    <w:rsid w:val="001E2F0B"/>
    <w:rsid w:val="00246094"/>
    <w:rsid w:val="0029334E"/>
    <w:rsid w:val="002B6B70"/>
    <w:rsid w:val="002E03FF"/>
    <w:rsid w:val="003B5193"/>
    <w:rsid w:val="00440BF3"/>
    <w:rsid w:val="005017B1"/>
    <w:rsid w:val="005473E7"/>
    <w:rsid w:val="00587BBA"/>
    <w:rsid w:val="00597065"/>
    <w:rsid w:val="0061168E"/>
    <w:rsid w:val="006E5149"/>
    <w:rsid w:val="007727F6"/>
    <w:rsid w:val="00942E52"/>
    <w:rsid w:val="009F167A"/>
    <w:rsid w:val="00C22C39"/>
    <w:rsid w:val="00CB6A28"/>
    <w:rsid w:val="00D12677"/>
    <w:rsid w:val="00D6725F"/>
    <w:rsid w:val="00D82050"/>
    <w:rsid w:val="00DF38FC"/>
    <w:rsid w:val="00EB4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D8BAF47"/>
  <w15:chartTrackingRefBased/>
  <w15:docId w15:val="{B7D8E298-7D95-4FAC-B87F-8227A4B38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hAnsi="Symbol" w:cs="Symbol"/>
    </w:rPr>
  </w:style>
  <w:style w:type="character" w:customStyle="1" w:styleId="WW8Num5z1">
    <w:name w:val="WW8Num5z1"/>
    <w:rPr>
      <w:rFonts w:ascii="Courier New" w:hAnsi="Courier New" w:cs="Arial"/>
    </w:rPr>
  </w:style>
  <w:style w:type="character" w:customStyle="1" w:styleId="WW8Num5z2">
    <w:name w:val="WW8Num5z2"/>
    <w:rPr>
      <w:rFonts w:ascii="Wingdings" w:hAnsi="Wingdings" w:cs="Wingdings"/>
    </w:rPr>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bCs/>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Symbol" w:hAnsi="Symbol" w:cs="Symbol"/>
    </w:rPr>
  </w:style>
  <w:style w:type="character" w:customStyle="1" w:styleId="WW8Num9z1">
    <w:name w:val="WW8Num9z1"/>
    <w:rPr>
      <w:rFonts w:ascii="Courier New" w:hAnsi="Courier New" w:cs="Arial"/>
    </w:rPr>
  </w:style>
  <w:style w:type="character" w:customStyle="1" w:styleId="WW8Num9z2">
    <w:name w:val="WW8Num9z2"/>
    <w:rPr>
      <w:rFonts w:ascii="Wingdings" w:hAnsi="Wingdings" w:cs="Wingdings"/>
    </w:rPr>
  </w:style>
  <w:style w:type="character" w:styleId="DefaultParagraphFont0">
    <w:name w:val="Default Paragraph Font"/>
  </w:style>
  <w:style w:type="character" w:customStyle="1" w:styleId="WW-DefaultParagraphFont">
    <w:name w:val="WW-Default Paragraph Font"/>
  </w:style>
  <w:style w:type="character" w:styleId="Hyperlink">
    <w:name w:val="Hyperlink"/>
    <w:rPr>
      <w:color w:val="000080"/>
      <w:u w:val="single"/>
    </w:rPr>
  </w:style>
  <w:style w:type="character" w:styleId="FollowedHyperlink">
    <w:name w:val="FollowedHyperlink"/>
    <w:rPr>
      <w:color w:val="800000"/>
      <w:u w:val="single"/>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Nimbus Sans L" w:eastAsia="DejaVu Sans" w:hAnsi="Nimbus Sans L" w:cs="DejaVu Sans"/>
      <w:sz w:val="28"/>
      <w:szCs w:val="28"/>
    </w:rPr>
  </w:style>
  <w:style w:type="paragraph" w:styleId="BodyText">
    <w:name w:val="Body Text"/>
    <w:basedOn w:val="Normal"/>
    <w:rPr>
      <w:b/>
      <w:bCs/>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PlainText">
    <w:name w:val="Plain Text"/>
    <w:basedOn w:val="Normal"/>
    <w:rPr>
      <w:rFonts w:ascii="Courier New" w:hAnsi="Courier New" w:cs="Courier New"/>
      <w:sz w:val="20"/>
      <w:szCs w:val="20"/>
    </w:rPr>
  </w:style>
  <w:style w:type="paragraph" w:styleId="NormalWeb">
    <w:name w:val="Normal (Web)"/>
    <w:basedOn w:val="Normal"/>
    <w:pPr>
      <w:suppressAutoHyphens w:val="0"/>
      <w:spacing w:before="280" w:after="280"/>
    </w:pPr>
    <w:rPr>
      <w:rFonts w:eastAsia="SimSun"/>
    </w:rPr>
  </w:style>
  <w:style w:type="paragraph" w:styleId="DocumentMap">
    <w:name w:val="Document Map"/>
    <w:basedOn w:val="Normal"/>
    <w:pPr>
      <w:shd w:val="clear" w:color="auto" w:fill="000080"/>
    </w:pPr>
    <w:rPr>
      <w:rFonts w:ascii="Tahoma" w:hAnsi="Tahoma" w:cs="Tahoma"/>
    </w:rPr>
  </w:style>
  <w:style w:type="paragraph" w:styleId="ListParagraph">
    <w:name w:val="List Paragraph"/>
    <w:basedOn w:val="Normal"/>
    <w:qFormat/>
    <w:pPr>
      <w:ind w:left="720"/>
    </w:pPr>
  </w:style>
  <w:style w:type="character" w:styleId="UnresolvedMention">
    <w:name w:val="Unresolved Mention"/>
    <w:uiPriority w:val="99"/>
    <w:semiHidden/>
    <w:unhideWhenUsed/>
    <w:rsid w:val="00942E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2.smu.edu/~etchison/cse1342/program4.csv" TargetMode="External"/><Relationship Id="rId3" Type="http://schemas.openxmlformats.org/officeDocument/2006/relationships/settings" Target="settings.xml"/><Relationship Id="rId7" Type="http://schemas.openxmlformats.org/officeDocument/2006/relationships/hyperlink" Target="https://finance.yahoo.com/quote/%5bstocksymbol%5d/histor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Big_data" TargetMode="External"/><Relationship Id="rId11" Type="http://schemas.openxmlformats.org/officeDocument/2006/relationships/fontTable" Target="fontTable.xml"/><Relationship Id="rId5" Type="http://schemas.openxmlformats.org/officeDocument/2006/relationships/hyperlink" Target="http://en.wikipedia.org/wiki/Datamining" TargetMode="External"/><Relationship Id="rId10" Type="http://schemas.openxmlformats.org/officeDocument/2006/relationships/hyperlink" Target="http://lyle.smu.edu/cse/1342/Supp.doc" TargetMode="External"/><Relationship Id="rId4" Type="http://schemas.openxmlformats.org/officeDocument/2006/relationships/webSettings" Target="webSettings.xml"/><Relationship Id="rId9" Type="http://schemas.openxmlformats.org/officeDocument/2006/relationships/hyperlink" Target="https://finance.yahoo.com/quote/AAPL/hi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771</Words>
  <Characters>4400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CSE 231</vt:lpstr>
    </vt:vector>
  </TitlesOfParts>
  <Company/>
  <LinksUpToDate>false</LinksUpToDate>
  <CharactersWithSpaces>5161</CharactersWithSpaces>
  <SharedDoc>false</SharedDoc>
  <HLinks>
    <vt:vector size="36" baseType="variant">
      <vt:variant>
        <vt:i4>1179726</vt:i4>
      </vt:variant>
      <vt:variant>
        <vt:i4>15</vt:i4>
      </vt:variant>
      <vt:variant>
        <vt:i4>0</vt:i4>
      </vt:variant>
      <vt:variant>
        <vt:i4>5</vt:i4>
      </vt:variant>
      <vt:variant>
        <vt:lpwstr>http://lyle.smu.edu/cse/1342/Supp.doc</vt:lpwstr>
      </vt:variant>
      <vt:variant>
        <vt:lpwstr/>
      </vt:variant>
      <vt:variant>
        <vt:i4>1703961</vt:i4>
      </vt:variant>
      <vt:variant>
        <vt:i4>12</vt:i4>
      </vt:variant>
      <vt:variant>
        <vt:i4>0</vt:i4>
      </vt:variant>
      <vt:variant>
        <vt:i4>5</vt:i4>
      </vt:variant>
      <vt:variant>
        <vt:lpwstr>https://finance.yahoo.com/quote/AAPL/history/</vt:lpwstr>
      </vt:variant>
      <vt:variant>
        <vt:lpwstr/>
      </vt:variant>
      <vt:variant>
        <vt:i4>1048640</vt:i4>
      </vt:variant>
      <vt:variant>
        <vt:i4>9</vt:i4>
      </vt:variant>
      <vt:variant>
        <vt:i4>0</vt:i4>
      </vt:variant>
      <vt:variant>
        <vt:i4>5</vt:i4>
      </vt:variant>
      <vt:variant>
        <vt:lpwstr>https://s2.smu.edu/~etchison/cse1342/program4.csv</vt:lpwstr>
      </vt:variant>
      <vt:variant>
        <vt:lpwstr/>
      </vt:variant>
      <vt:variant>
        <vt:i4>7667749</vt:i4>
      </vt:variant>
      <vt:variant>
        <vt:i4>6</vt:i4>
      </vt:variant>
      <vt:variant>
        <vt:i4>0</vt:i4>
      </vt:variant>
      <vt:variant>
        <vt:i4>5</vt:i4>
      </vt:variant>
      <vt:variant>
        <vt:lpwstr>https://finance.yahoo.com/quote/[stocksymbol]/history/</vt:lpwstr>
      </vt:variant>
      <vt:variant>
        <vt:lpwstr/>
      </vt:variant>
      <vt:variant>
        <vt:i4>655458</vt:i4>
      </vt:variant>
      <vt:variant>
        <vt:i4>3</vt:i4>
      </vt:variant>
      <vt:variant>
        <vt:i4>0</vt:i4>
      </vt:variant>
      <vt:variant>
        <vt:i4>5</vt:i4>
      </vt:variant>
      <vt:variant>
        <vt:lpwstr>http://en.wikipedia.org/wiki/Big_data</vt:lpwstr>
      </vt:variant>
      <vt:variant>
        <vt:lpwstr/>
      </vt:variant>
      <vt:variant>
        <vt:i4>6422581</vt:i4>
      </vt:variant>
      <vt:variant>
        <vt:i4>0</vt:i4>
      </vt:variant>
      <vt:variant>
        <vt:i4>0</vt:i4>
      </vt:variant>
      <vt:variant>
        <vt:i4>5</vt:i4>
      </vt:variant>
      <vt:variant>
        <vt:lpwstr>http://en.wikipedia.org/wiki/Datamining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 231</dc:title>
  <dc:subject/>
  <dc:creator>stredwic</dc:creator>
  <cp:keywords/>
  <dc:description/>
  <cp:lastModifiedBy>Judy Etchison</cp:lastModifiedBy>
  <cp:revision>2</cp:revision>
  <cp:lastPrinted>2013-02-15T17:26:00Z</cp:lastPrinted>
  <dcterms:created xsi:type="dcterms:W3CDTF">2020-09-11T15:16:00Z</dcterms:created>
  <dcterms:modified xsi:type="dcterms:W3CDTF">2020-09-11T15:16:00Z</dcterms:modified>
</cp:coreProperties>
</file>